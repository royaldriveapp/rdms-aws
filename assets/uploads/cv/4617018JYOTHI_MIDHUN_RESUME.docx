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</w:p>
    <w:p>
      <w:pPr>
        <w:pStyle w:val="style409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JYOTHI MIDHUN </w:t>
      </w:r>
    </w:p>
    <w:p>
      <w:pPr>
        <w:pStyle w:val="style4097"/>
        <w:rPr>
          <w:sz w:val="23"/>
          <w:szCs w:val="23"/>
        </w:rPr>
      </w:pPr>
      <w:r>
        <w:rPr>
          <w:b/>
          <w:bCs/>
          <w:sz w:val="23"/>
          <w:szCs w:val="23"/>
        </w:rPr>
        <w:t>Email ID. Jyothimid</w:t>
      </w:r>
      <w:r>
        <w:rPr>
          <w:b/>
          <w:bCs/>
          <w:sz w:val="23"/>
          <w:szCs w:val="23"/>
          <w:lang w:val="en-US"/>
        </w:rPr>
        <w:t>hunvs</w:t>
      </w:r>
      <w:r>
        <w:rPr>
          <w:b/>
          <w:bCs/>
          <w:sz w:val="23"/>
          <w:szCs w:val="23"/>
        </w:rPr>
        <w:t xml:space="preserve">@gmail.com </w:t>
      </w:r>
    </w:p>
    <w:p>
      <w:pPr>
        <w:pStyle w:val="style4097"/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</w:rPr>
        <w:t xml:space="preserve">Mobile No: </w:t>
      </w:r>
      <w:r>
        <w:rPr>
          <w:sz w:val="22"/>
          <w:szCs w:val="22"/>
        </w:rPr>
        <w:t>+</w:t>
      </w:r>
      <w:r>
        <w:rPr>
          <w:b/>
          <w:bCs/>
          <w:sz w:val="23"/>
          <w:szCs w:val="23"/>
        </w:rPr>
        <w:t>91</w:t>
      </w:r>
      <w:r>
        <w:rPr>
          <w:b/>
          <w:bCs/>
          <w:sz w:val="23"/>
          <w:szCs w:val="23"/>
          <w:lang w:val="en-US"/>
        </w:rPr>
        <w:t>-</w:t>
      </w:r>
      <w:r>
        <w:rPr>
          <w:b/>
          <w:bCs/>
          <w:sz w:val="23"/>
          <w:szCs w:val="23"/>
          <w:lang w:val="en-US"/>
        </w:rPr>
        <w:t>9</w:t>
      </w:r>
      <w:r>
        <w:rPr>
          <w:b/>
          <w:bCs/>
          <w:sz w:val="23"/>
          <w:szCs w:val="23"/>
          <w:lang w:val="en-GB"/>
        </w:rPr>
        <w:t>947127745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Career Objective </w:t>
      </w:r>
    </w:p>
    <w:p>
      <w:pPr>
        <w:pStyle w:val="style4097"/>
        <w:rPr>
          <w:sz w:val="26"/>
          <w:szCs w:val="26"/>
        </w:rPr>
      </w:pPr>
    </w:p>
    <w:p>
      <w:pPr>
        <w:pStyle w:val="style4097"/>
        <w:rPr>
          <w:sz w:val="23"/>
          <w:szCs w:val="23"/>
        </w:rPr>
      </w:pPr>
      <w:r>
        <w:rPr>
          <w:sz w:val="23"/>
          <w:szCs w:val="23"/>
        </w:rPr>
        <w:t xml:space="preserve">Seeking a suitable position in an inspiring and challenging environment of a progressive organization where I can put-forth my best and enthusiastic activities to achieve the organization goals. </w:t>
      </w:r>
    </w:p>
    <w:p>
      <w:pPr>
        <w:pStyle w:val="style4097"/>
        <w:rPr>
          <w:b/>
          <w:bCs/>
          <w:i/>
          <w:iCs/>
          <w:sz w:val="26"/>
          <w:szCs w:val="26"/>
        </w:rPr>
      </w:pPr>
    </w:p>
    <w:p>
      <w:pPr>
        <w:pStyle w:val="style4097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Profile Summary </w:t>
      </w:r>
    </w:p>
    <w:p>
      <w:pPr>
        <w:pStyle w:val="style4097"/>
        <w:rPr>
          <w:b/>
          <w:bCs/>
          <w:i/>
          <w:iCs/>
          <w:sz w:val="26"/>
          <w:szCs w:val="26"/>
        </w:rPr>
      </w:pPr>
    </w:p>
    <w:p>
      <w:pPr>
        <w:pStyle w:val="style4097"/>
        <w:numPr>
          <w:ilvl w:val="0"/>
          <w:numId w:val="1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 A result oriented professional of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8</w:t>
      </w:r>
      <w:r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</w:rPr>
        <w:t>years of experience in Customer service and banking industry</w:t>
      </w:r>
    </w:p>
    <w:p>
      <w:pPr>
        <w:pStyle w:val="style4097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style4097"/>
        <w:numPr>
          <w:ilvl w:val="0"/>
          <w:numId w:val="14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Well organized with a track record that demonstrates self-motivation, creativity and initiative to achieve organization goals </w:t>
      </w:r>
    </w:p>
    <w:p>
      <w:pPr>
        <w:pStyle w:val="style4097"/>
        <w:spacing w:after="45"/>
        <w:rPr>
          <w:sz w:val="23"/>
          <w:szCs w:val="23"/>
        </w:rPr>
      </w:pPr>
    </w:p>
    <w:p>
      <w:pPr>
        <w:pStyle w:val="style4097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Timely achievement of set goals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Education </w:t>
      </w:r>
    </w:p>
    <w:p>
      <w:pPr>
        <w:pStyle w:val="style4097"/>
        <w:rPr>
          <w:sz w:val="26"/>
          <w:szCs w:val="26"/>
        </w:rPr>
      </w:pPr>
    </w:p>
    <w:p>
      <w:pPr>
        <w:pStyle w:val="style4097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Bachelor Degree in Commerce (B.Com) from,</w:t>
      </w:r>
      <w:r>
        <w:rPr>
          <w:b/>
          <w:bCs/>
          <w:sz w:val="23"/>
          <w:szCs w:val="23"/>
        </w:rPr>
        <w:t xml:space="preserve">Mahatma Gandhi University </w:t>
      </w:r>
      <w:r>
        <w:rPr>
          <w:sz w:val="23"/>
          <w:szCs w:val="23"/>
        </w:rPr>
        <w:t xml:space="preserve">in 2006.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b/>
          <w:bCs/>
          <w:i/>
          <w:iCs/>
          <w:sz w:val="23"/>
          <w:szCs w:val="23"/>
        </w:rPr>
      </w:pPr>
    </w:p>
    <w:p>
      <w:pPr>
        <w:pStyle w:val="style4097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Work Experience: </w:t>
      </w:r>
    </w:p>
    <w:p>
      <w:pPr>
        <w:pStyle w:val="style4097"/>
        <w:rPr>
          <w:b/>
          <w:bCs/>
          <w:i/>
          <w:i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jc w:val="left"/>
        <w:rPr>
          <w:b/>
          <w:bCs/>
          <w:i/>
          <w:iCs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b/>
          <w:bCs/>
          <w:i/>
          <w:i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Since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January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20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>22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-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March 2023</w:t>
      </w:r>
    </w:p>
    <w:p>
      <w:pPr>
        <w:pStyle w:val="style0"/>
        <w:spacing w:after="200" w:lineRule="auto" w:line="276"/>
        <w:jc w:val="left"/>
        <w:rPr>
          <w:b/>
          <w:bCs/>
          <w:i/>
          <w:i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Wo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rk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ing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as</w:t>
      </w:r>
      <w:r>
        <w:rPr>
          <w:rFonts w:ascii="Calibri" w:cs="宋体" w:eastAsia="Calibri" w:hAnsi="Calibri" w:hint="default"/>
          <w:b/>
          <w:bCs/>
          <w:i/>
          <w:iCs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>Customer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>Relationship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>Executive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US" w:eastAsia="en-US"/>
        </w:rPr>
        <w:t>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Cochin Motors Pvt Ltd,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Vyttila,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Koch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3"/>
          <w:szCs w:val="23"/>
          <w:highlight w:val="none"/>
          <w:vertAlign w:val="baseline"/>
          <w:em w:val="none"/>
          <w:lang w:val="en-GB" w:eastAsia="en-US"/>
        </w:rPr>
        <w:t>i</w:t>
      </w:r>
    </w:p>
    <w:p>
      <w:pPr>
        <w:pStyle w:val="style179"/>
        <w:numPr>
          <w:ilvl w:val="0"/>
          <w:numId w:val="24"/>
        </w:numPr>
        <w:jc w:val="both"/>
        <w:rPr>
          <w:rFonts w:hint="default"/>
          <w:i/>
          <w:iCs/>
          <w:sz w:val="23"/>
          <w:szCs w:val="23"/>
          <w:highlight w:val="none"/>
          <w:lang w:val="en-US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>Reach and maintain CSI Score 9</w:t>
      </w:r>
    </w:p>
    <w:p>
      <w:pPr>
        <w:pStyle w:val="style179"/>
        <w:numPr>
          <w:ilvl w:val="0"/>
          <w:numId w:val="24"/>
        </w:numPr>
        <w:jc w:val="both"/>
        <w:rPr>
          <w:rFonts w:hint="default"/>
          <w:i/>
          <w:iCs/>
          <w:sz w:val="23"/>
          <w:szCs w:val="23"/>
          <w:highlight w:val="none"/>
          <w:lang w:val="en-US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>Doing PSF</w:t>
      </w:r>
    </w:p>
    <w:p>
      <w:pPr>
        <w:pStyle w:val="style179"/>
        <w:numPr>
          <w:ilvl w:val="0"/>
          <w:numId w:val="24"/>
        </w:numPr>
        <w:jc w:val="both"/>
        <w:rPr>
          <w:rFonts w:hint="default"/>
          <w:i/>
          <w:iCs/>
          <w:sz w:val="23"/>
          <w:szCs w:val="23"/>
          <w:highlight w:val="none"/>
          <w:lang w:val="en-US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>Address the customer complaints and resolve it.</w:t>
      </w:r>
    </w:p>
    <w:p>
      <w:pPr>
        <w:pStyle w:val="style179"/>
        <w:numPr>
          <w:ilvl w:val="0"/>
          <w:numId w:val="24"/>
        </w:numPr>
        <w:jc w:val="both"/>
        <w:rPr>
          <w:rFonts w:hint="default"/>
          <w:i/>
          <w:iCs/>
          <w:sz w:val="23"/>
          <w:szCs w:val="23"/>
          <w:highlight w:val="none"/>
          <w:lang w:val="en-US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>Prepare Jobcards and Maintain it periodically .</w:t>
      </w:r>
    </w:p>
    <w:p>
      <w:pPr>
        <w:pStyle w:val="style179"/>
        <w:numPr>
          <w:ilvl w:val="0"/>
          <w:numId w:val="24"/>
        </w:numPr>
        <w:jc w:val="both"/>
        <w:rPr>
          <w:rFonts w:hint="default"/>
          <w:i/>
          <w:iCs/>
          <w:sz w:val="23"/>
          <w:szCs w:val="23"/>
          <w:highlight w:val="none"/>
          <w:lang w:val="en-US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 xml:space="preserve">Encourage good customer service practices </w:t>
      </w:r>
    </w:p>
    <w:p>
      <w:pPr>
        <w:pStyle w:val="style4097"/>
        <w:rPr>
          <w:b/>
          <w:bCs/>
          <w:i/>
          <w:iCs/>
          <w:sz w:val="24"/>
          <w:szCs w:val="24"/>
        </w:rPr>
      </w:pPr>
    </w:p>
    <w:p>
      <w:pPr>
        <w:pStyle w:val="style4097"/>
        <w:rPr>
          <w:b/>
          <w:bCs/>
          <w:i/>
          <w:iCs/>
          <w:sz w:val="24"/>
          <w:szCs w:val="24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rFonts w:hint="default"/>
          <w:b/>
          <w:i/>
          <w:sz w:val="23"/>
          <w:szCs w:val="23"/>
          <w:lang w:val="en-GB"/>
        </w:rPr>
        <w:t>Since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US"/>
        </w:rPr>
        <w:t xml:space="preserve">November 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20</w:t>
      </w:r>
      <w:r>
        <w:rPr>
          <w:rFonts w:hint="default"/>
          <w:b/>
          <w:i/>
          <w:sz w:val="23"/>
          <w:szCs w:val="23"/>
          <w:lang w:val="en-US"/>
        </w:rPr>
        <w:t>20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-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US"/>
        </w:rPr>
        <w:t>December 2021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rFonts w:hint="default"/>
          <w:b/>
          <w:i/>
          <w:sz w:val="23"/>
          <w:szCs w:val="23"/>
          <w:lang w:val="en-GB"/>
        </w:rPr>
        <w:t>Wo</w:t>
      </w:r>
      <w:r>
        <w:rPr>
          <w:rFonts w:hint="default"/>
          <w:b/>
          <w:i/>
          <w:sz w:val="23"/>
          <w:szCs w:val="23"/>
          <w:lang w:val="en-GB"/>
        </w:rPr>
        <w:t>rk</w:t>
      </w:r>
      <w:r>
        <w:rPr>
          <w:rFonts w:hint="default"/>
          <w:b/>
          <w:i/>
          <w:sz w:val="23"/>
          <w:szCs w:val="23"/>
          <w:lang w:val="en-GB"/>
        </w:rPr>
        <w:t>ing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as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</w:rPr>
        <w:t>Customer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</w:rPr>
        <w:t>Relationship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  <w:lang w:val="en-US"/>
        </w:rPr>
        <w:t>Executive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US"/>
        </w:rPr>
        <w:t>at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US"/>
        </w:rPr>
        <w:t>EVM HONDA</w:t>
      </w:r>
      <w:r>
        <w:rPr>
          <w:rFonts w:hint="default"/>
          <w:sz w:val="23"/>
          <w:szCs w:val="23"/>
          <w:lang w:val="en-GB"/>
        </w:rPr>
        <w:t>,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Vyttila,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Koch</w:t>
      </w:r>
      <w:r>
        <w:rPr>
          <w:rFonts w:hint="default"/>
          <w:sz w:val="23"/>
          <w:szCs w:val="23"/>
          <w:lang w:val="en-GB"/>
        </w:rPr>
        <w:t>i.</w:t>
      </w:r>
    </w:p>
    <w:p>
      <w:pPr>
        <w:pStyle w:val="style0"/>
        <w:rPr>
          <w:rFonts w:hint="default"/>
          <w:b/>
          <w:sz w:val="23"/>
          <w:szCs w:val="23"/>
        </w:rPr>
      </w:pP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rFonts w:hint="default"/>
          <w:b/>
          <w:sz w:val="23"/>
          <w:szCs w:val="23"/>
        </w:rPr>
        <w:t>JOB</w:t>
      </w:r>
      <w:r>
        <w:rPr>
          <w:rFonts w:hint="default"/>
          <w:b/>
          <w:sz w:val="23"/>
          <w:szCs w:val="23"/>
        </w:rPr>
        <w:t xml:space="preserve"> </w:t>
      </w:r>
      <w:r>
        <w:rPr>
          <w:rFonts w:hint="default"/>
          <w:b/>
          <w:sz w:val="23"/>
          <w:szCs w:val="23"/>
        </w:rPr>
        <w:t>PROFILE:</w:t>
      </w:r>
      <w:r>
        <w:rPr>
          <w:rFonts w:hint="default"/>
          <w:b/>
          <w:sz w:val="23"/>
          <w:szCs w:val="23"/>
        </w:rPr>
        <w:t xml:space="preserve"> </w:t>
      </w:r>
    </w:p>
    <w:p>
      <w:pPr>
        <w:pStyle w:val="style179"/>
        <w:numPr>
          <w:ilvl w:val="0"/>
          <w:numId w:val="24"/>
        </w:numPr>
        <w:jc w:val="both"/>
        <w:rPr>
          <w:b/>
          <w:bCs/>
          <w:i/>
          <w:iCs/>
          <w:sz w:val="24"/>
          <w:szCs w:val="24"/>
        </w:rPr>
      </w:pPr>
      <w:r>
        <w:rPr>
          <w:rFonts w:hint="default"/>
          <w:i/>
          <w:iCs/>
          <w:sz w:val="23"/>
          <w:szCs w:val="23"/>
          <w:highlight w:val="none"/>
          <w:lang w:val="en-US"/>
        </w:rPr>
        <w:t xml:space="preserve"> </w:t>
      </w:r>
      <w:r>
        <w:rPr>
          <w:rFonts w:hint="default"/>
          <w:sz w:val="23"/>
          <w:szCs w:val="23"/>
          <w:highlight w:val="none"/>
          <w:lang w:val="en-US"/>
        </w:rPr>
        <w:t>Doing PSF</w:t>
      </w:r>
      <w:r>
        <w:rPr>
          <w:rFonts w:hint="default"/>
          <w:sz w:val="23"/>
          <w:szCs w:val="23"/>
          <w:lang w:val="en-US"/>
        </w:rPr>
        <w:t>.</w:t>
      </w:r>
    </w:p>
    <w:p>
      <w:pPr>
        <w:pStyle w:val="style179"/>
        <w:numPr>
          <w:ilvl w:val="0"/>
          <w:numId w:val="21"/>
        </w:numPr>
        <w:rPr>
          <w:rFonts w:ascii="Calibri" w:cs="Calibri" w:hAnsi="Calibri"/>
          <w:b w:val="false"/>
          <w:bCs w:val="false"/>
          <w:i w:val="false"/>
          <w:iCs w:val="false"/>
          <w:sz w:val="24"/>
          <w:szCs w:val="24"/>
          <w:highlight w:val="none"/>
          <w:lang w:val="en-US"/>
        </w:rPr>
      </w:pPr>
      <w:r>
        <w:rPr>
          <w:rFonts w:ascii="Calibri" w:cs="Calibri" w:hAnsi="Calibri"/>
          <w:b/>
          <w:bCs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sz w:val="24"/>
          <w:szCs w:val="24"/>
          <w:highlight w:val="none"/>
          <w:lang w:val="en-US"/>
        </w:rPr>
        <w:t>Handling customer complaints.</w:t>
      </w:r>
    </w:p>
    <w:p>
      <w:pPr>
        <w:pStyle w:val="style179"/>
        <w:numPr>
          <w:ilvl w:val="0"/>
          <w:numId w:val="22"/>
        </w:numPr>
        <w:rPr>
          <w:rFonts w:ascii="Calibri" w:cs="Calibri" w:hAnsi="Calibri"/>
          <w:b w:val="false"/>
          <w:bCs w:val="false"/>
          <w:i w:val="false"/>
          <w:iCs w:val="false"/>
          <w:sz w:val="24"/>
          <w:szCs w:val="24"/>
          <w:highlight w:val="none"/>
          <w:lang w:val="en-US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4"/>
          <w:szCs w:val="24"/>
          <w:highlight w:val="none"/>
          <w:lang w:val="en-US"/>
        </w:rPr>
        <w:t xml:space="preserve"> Maintaining PSF and NDC Reports.</w:t>
      </w:r>
    </w:p>
    <w:p>
      <w:pPr>
        <w:pStyle w:val="style179"/>
        <w:numPr>
          <w:ilvl w:val="0"/>
          <w:numId w:val="23"/>
        </w:numPr>
        <w:rPr>
          <w:b/>
          <w:bCs/>
          <w:i/>
          <w:iCs/>
          <w:sz w:val="28"/>
          <w:szCs w:val="28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4"/>
          <w:szCs w:val="24"/>
          <w:highlight w:val="none"/>
          <w:lang w:val="en-US"/>
        </w:rPr>
        <w:t xml:space="preserve"> Sending thanks message to customers in the evening.</w:t>
      </w:r>
    </w:p>
    <w:p>
      <w:pPr>
        <w:pStyle w:val="style0"/>
        <w:rPr>
          <w:rFonts w:hint="default"/>
          <w:b/>
          <w:i/>
          <w:sz w:val="23"/>
          <w:szCs w:val="23"/>
          <w:lang w:val="en-GB"/>
        </w:rPr>
      </w:pPr>
    </w:p>
    <w:p>
      <w:pPr>
        <w:pStyle w:val="style0"/>
        <w:rPr/>
      </w:pPr>
      <w:r>
        <w:rPr>
          <w:rFonts w:hint="default"/>
          <w:b/>
          <w:i/>
          <w:sz w:val="23"/>
          <w:szCs w:val="23"/>
          <w:lang w:val="en-GB"/>
        </w:rPr>
        <w:t>Since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January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2020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-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October</w:t>
      </w:r>
      <w:r>
        <w:rPr>
          <w:rFonts w:hint="default"/>
          <w:b/>
          <w:i/>
          <w:sz w:val="23"/>
          <w:szCs w:val="23"/>
          <w:lang w:val="en-GB"/>
        </w:rPr>
        <w:t xml:space="preserve"> 2020</w:t>
      </w:r>
    </w:p>
    <w:p>
      <w:pPr>
        <w:pStyle w:val="style0"/>
        <w:rPr/>
      </w:pPr>
      <w:r>
        <w:rPr>
          <w:rFonts w:hint="default"/>
          <w:b/>
          <w:i/>
          <w:sz w:val="23"/>
          <w:szCs w:val="23"/>
          <w:lang w:val="en-GB"/>
        </w:rPr>
        <w:t>Wo</w:t>
      </w:r>
      <w:r>
        <w:rPr>
          <w:rFonts w:hint="default"/>
          <w:b/>
          <w:i/>
          <w:sz w:val="23"/>
          <w:szCs w:val="23"/>
          <w:lang w:val="en-GB"/>
        </w:rPr>
        <w:t>rk</w:t>
      </w:r>
      <w:r>
        <w:rPr>
          <w:rFonts w:hint="default"/>
          <w:b/>
          <w:i/>
          <w:sz w:val="23"/>
          <w:szCs w:val="23"/>
          <w:lang w:val="en-US"/>
        </w:rPr>
        <w:t>ed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b/>
          <w:i/>
          <w:sz w:val="23"/>
          <w:szCs w:val="23"/>
          <w:lang w:val="en-GB"/>
        </w:rPr>
        <w:t>as</w:t>
      </w:r>
      <w:r>
        <w:rPr>
          <w:rFonts w:hint="default"/>
          <w:b/>
          <w:i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</w:rPr>
        <w:t>Customer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</w:rPr>
        <w:t>Relationship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</w:rPr>
        <w:t>Officer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</w:rPr>
        <w:t>for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b/>
          <w:sz w:val="23"/>
          <w:szCs w:val="23"/>
          <w:lang w:val="en-GB"/>
        </w:rPr>
        <w:t>Bajaj</w:t>
      </w:r>
      <w:r>
        <w:rPr>
          <w:rFonts w:hint="default"/>
          <w:b/>
          <w:sz w:val="23"/>
          <w:szCs w:val="23"/>
          <w:lang w:val="en-GB"/>
        </w:rPr>
        <w:t xml:space="preserve"> </w:t>
      </w:r>
      <w:r>
        <w:rPr>
          <w:rFonts w:hint="default"/>
          <w:b/>
          <w:sz w:val="23"/>
          <w:szCs w:val="23"/>
          <w:lang w:val="en-GB"/>
        </w:rPr>
        <w:t>Auto</w:t>
      </w:r>
      <w:r>
        <w:rPr>
          <w:rFonts w:hint="default"/>
          <w:b/>
          <w:sz w:val="23"/>
          <w:szCs w:val="23"/>
          <w:lang w:val="en-GB"/>
        </w:rPr>
        <w:t xml:space="preserve"> </w:t>
      </w:r>
      <w:r>
        <w:rPr>
          <w:rFonts w:hint="default"/>
          <w:b/>
          <w:sz w:val="23"/>
          <w:szCs w:val="23"/>
          <w:lang w:val="en-GB"/>
        </w:rPr>
        <w:t>Showroom</w:t>
      </w:r>
      <w:r>
        <w:rPr>
          <w:rFonts w:hint="default"/>
          <w:sz w:val="23"/>
          <w:szCs w:val="23"/>
          <w:lang w:val="en-GB"/>
        </w:rPr>
        <w:t>,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Vyttila,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Koch</w:t>
      </w:r>
      <w:r>
        <w:rPr>
          <w:rFonts w:hint="default"/>
          <w:sz w:val="23"/>
          <w:szCs w:val="23"/>
          <w:lang w:val="en-GB"/>
        </w:rPr>
        <w:t>i.</w:t>
      </w:r>
    </w:p>
    <w:p>
      <w:pPr>
        <w:pStyle w:val="style0"/>
        <w:rPr/>
      </w:pPr>
      <w:r>
        <w:rPr>
          <w:rFonts w:hint="default"/>
          <w:b/>
          <w:sz w:val="23"/>
          <w:szCs w:val="23"/>
        </w:rPr>
        <w:t>JOB</w:t>
      </w:r>
      <w:r>
        <w:rPr>
          <w:rFonts w:hint="default"/>
          <w:b/>
          <w:sz w:val="23"/>
          <w:szCs w:val="23"/>
        </w:rPr>
        <w:t xml:space="preserve"> </w:t>
      </w:r>
      <w:r>
        <w:rPr>
          <w:rFonts w:hint="default"/>
          <w:b/>
          <w:sz w:val="23"/>
          <w:szCs w:val="23"/>
        </w:rPr>
        <w:t>PROFILE:</w:t>
      </w:r>
      <w:r>
        <w:rPr>
          <w:rFonts w:hint="default"/>
          <w:b/>
          <w:sz w:val="23"/>
          <w:szCs w:val="23"/>
        </w:rPr>
        <w:t xml:space="preserve"> </w:t>
      </w:r>
    </w:p>
    <w:p>
      <w:pPr>
        <w:pStyle w:val="style179"/>
        <w:numPr>
          <w:ilvl w:val="0"/>
          <w:numId w:val="12"/>
        </w:numPr>
        <w:rPr/>
      </w:pPr>
      <w:r>
        <w:rPr>
          <w:rFonts w:hint="default"/>
          <w:sz w:val="23"/>
          <w:szCs w:val="23"/>
        </w:rPr>
        <w:t>R</w:t>
      </w:r>
      <w:r>
        <w:rPr>
          <w:rFonts w:hint="default"/>
          <w:sz w:val="23"/>
          <w:szCs w:val="23"/>
          <w:lang w:val="en-GB"/>
        </w:rPr>
        <w:t>emind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the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customer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regarding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servic</w:t>
      </w:r>
      <w:r>
        <w:rPr>
          <w:rFonts w:hint="default"/>
          <w:sz w:val="23"/>
          <w:szCs w:val="23"/>
          <w:lang w:val="en-GB"/>
        </w:rPr>
        <w:t>es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on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time.</w:t>
      </w:r>
    </w:p>
    <w:p>
      <w:pPr>
        <w:pStyle w:val="style179"/>
        <w:numPr>
          <w:ilvl w:val="0"/>
          <w:numId w:val="15"/>
        </w:numPr>
        <w:rPr/>
      </w:pPr>
      <w:r>
        <w:rPr>
          <w:rFonts w:hint="default"/>
          <w:sz w:val="23"/>
          <w:szCs w:val="23"/>
        </w:rPr>
        <w:t>C</w:t>
      </w:r>
      <w:r>
        <w:rPr>
          <w:rFonts w:hint="default"/>
          <w:sz w:val="23"/>
          <w:szCs w:val="23"/>
          <w:lang w:val="en-GB"/>
        </w:rPr>
        <w:t>ollect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customer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feedback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after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service.</w:t>
      </w:r>
    </w:p>
    <w:p>
      <w:pPr>
        <w:pStyle w:val="style179"/>
        <w:numPr>
          <w:ilvl w:val="0"/>
          <w:numId w:val="8"/>
        </w:numPr>
        <w:rPr/>
      </w:pPr>
      <w:r>
        <w:rPr>
          <w:rFonts w:hint="default"/>
          <w:lang w:val="en-GB"/>
        </w:rPr>
        <w:t>Enter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job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card</w:t>
      </w:r>
      <w:r>
        <w:rPr>
          <w:rFonts w:hint="default"/>
          <w:lang w:val="en-GB"/>
        </w:rPr>
        <w:t>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in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CDMS</w:t>
      </w:r>
      <w:r>
        <w:rPr>
          <w:rFonts w:hint="default"/>
          <w:lang w:val="en-GB"/>
        </w:rPr>
        <w:t>.</w:t>
      </w:r>
    </w:p>
    <w:p>
      <w:pPr>
        <w:pStyle w:val="style179"/>
        <w:numPr>
          <w:ilvl w:val="0"/>
          <w:numId w:val="10"/>
        </w:numPr>
        <w:rPr>
          <w:sz w:val="23"/>
          <w:szCs w:val="23"/>
        </w:rPr>
      </w:pPr>
      <w:r>
        <w:rPr>
          <w:rFonts w:hint="default"/>
          <w:lang w:val="en-GB"/>
        </w:rPr>
        <w:t>Do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>telesales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 xml:space="preserve"> (</w:t>
      </w:r>
      <w:r>
        <w:rPr>
          <w:rFonts w:hint="default"/>
          <w:lang w:val="en-GB"/>
        </w:rPr>
        <w:t>Under Body Coating and In</w:t>
      </w:r>
      <w:r>
        <w:rPr>
          <w:rFonts w:hint="default"/>
          <w:lang w:val="en-GB"/>
        </w:rPr>
        <w:t>surance renewal)</w:t>
      </w:r>
    </w:p>
    <w:p>
      <w:pPr>
        <w:pStyle w:val="style179"/>
        <w:numPr>
          <w:ilvl w:val="0"/>
          <w:numId w:val="10"/>
        </w:numPr>
        <w:rPr>
          <w:b/>
          <w:bCs/>
          <w:color w:val="auto"/>
          <w:sz w:val="28"/>
          <w:szCs w:val="28"/>
        </w:rPr>
      </w:pPr>
      <w:r>
        <w:rPr>
          <w:rFonts w:hint="default"/>
          <w:sz w:val="23"/>
          <w:szCs w:val="23"/>
        </w:rPr>
        <w:t>Handl</w:t>
      </w:r>
      <w:r>
        <w:rPr>
          <w:rFonts w:hint="default"/>
          <w:sz w:val="23"/>
          <w:szCs w:val="23"/>
        </w:rPr>
        <w:t>e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inco</w:t>
      </w:r>
      <w:r>
        <w:rPr>
          <w:rFonts w:hint="default"/>
          <w:sz w:val="23"/>
          <w:szCs w:val="23"/>
          <w:lang w:val="en-GB"/>
        </w:rPr>
        <w:t>m</w:t>
      </w:r>
      <w:r>
        <w:rPr>
          <w:rFonts w:hint="default"/>
          <w:sz w:val="23"/>
          <w:szCs w:val="23"/>
          <w:lang w:val="en-GB"/>
        </w:rPr>
        <w:t>ing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</w:rPr>
        <w:t>calls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and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</w:rPr>
        <w:t>Mails</w:t>
      </w:r>
    </w:p>
    <w:p>
      <w:pPr>
        <w:pStyle w:val="style4097"/>
        <w:rPr>
          <w:b/>
          <w:bCs/>
          <w:color w:val="auto"/>
          <w:sz w:val="28"/>
          <w:szCs w:val="28"/>
        </w:rPr>
      </w:pPr>
    </w:p>
    <w:p>
      <w:pPr>
        <w:pStyle w:val="style4097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Since October 2013- October 2014.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Worked as Customer Relationship Officer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  <w:lang w:val="en-GB"/>
        </w:rPr>
        <w:t xml:space="preserve">at Eben Telecom Pvt Ltd for </w:t>
      </w:r>
      <w:r>
        <w:rPr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Federal Bank </w:t>
      </w:r>
      <w:r>
        <w:rPr>
          <w:color w:val="auto"/>
          <w:sz w:val="23"/>
          <w:szCs w:val="23"/>
        </w:rPr>
        <w:t xml:space="preserve">, Aluva, Kochi. </w:t>
      </w:r>
    </w:p>
    <w:p>
      <w:pPr>
        <w:pStyle w:val="style4097"/>
        <w:rPr>
          <w:b/>
          <w:bCs/>
          <w:color w:val="auto"/>
          <w:sz w:val="23"/>
          <w:szCs w:val="23"/>
        </w:rPr>
      </w:pPr>
    </w:p>
    <w:p>
      <w:pPr>
        <w:pStyle w:val="style4097"/>
        <w:rPr>
          <w:b/>
          <w:bCs/>
          <w:color w:val="auto"/>
          <w:sz w:val="23"/>
          <w:szCs w:val="23"/>
        </w:rPr>
      </w:pPr>
    </w:p>
    <w:p>
      <w:pPr>
        <w:pStyle w:val="style4097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JOB PROFILE: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numPr>
          <w:ilvl w:val="0"/>
          <w:numId w:val="1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Managing Intrnet Banking Activities </w:t>
      </w:r>
    </w:p>
    <w:p>
      <w:pPr>
        <w:pStyle w:val="style4097"/>
        <w:numPr>
          <w:ilvl w:val="0"/>
          <w:numId w:val="0"/>
        </w:numPr>
        <w:ind w:left="720" w:firstLine="0"/>
        <w:rPr>
          <w:color w:val="auto"/>
          <w:sz w:val="23"/>
          <w:szCs w:val="23"/>
        </w:rPr>
      </w:pPr>
    </w:p>
    <w:p>
      <w:pPr>
        <w:pStyle w:val="style4097"/>
        <w:numPr>
          <w:ilvl w:val="0"/>
          <w:numId w:val="18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Handling calls,Mails and on</w:t>
      </w:r>
      <w:r>
        <w:rPr>
          <w:color w:val="auto"/>
          <w:sz w:val="23"/>
          <w:szCs w:val="23"/>
          <w:lang w:val="en-GB"/>
        </w:rPr>
        <w:t xml:space="preserve">line </w:t>
      </w:r>
      <w:r>
        <w:rPr>
          <w:color w:val="auto"/>
          <w:sz w:val="23"/>
          <w:szCs w:val="23"/>
        </w:rPr>
        <w:t xml:space="preserve">chats.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b/>
          <w:bCs/>
          <w:color w:val="auto"/>
          <w:sz w:val="28"/>
          <w:szCs w:val="28"/>
          <w:lang w:val="en-GB"/>
        </w:rPr>
      </w:pPr>
    </w:p>
    <w:p>
      <w:pPr>
        <w:pStyle w:val="style4097"/>
        <w:rPr>
          <w:b/>
          <w:bCs/>
          <w:color w:val="auto"/>
          <w:sz w:val="28"/>
          <w:szCs w:val="28"/>
          <w:lang w:val="en-GB"/>
        </w:rPr>
      </w:pPr>
    </w:p>
    <w:p>
      <w:pPr>
        <w:pStyle w:val="style4097"/>
        <w:rPr>
          <w:b/>
          <w:bCs/>
          <w:color w:val="auto"/>
          <w:sz w:val="28"/>
          <w:szCs w:val="28"/>
          <w:lang w:val="en-GB"/>
        </w:rPr>
      </w:pPr>
      <w:r>
        <w:rPr>
          <w:b/>
          <w:bCs/>
          <w:color w:val="auto"/>
          <w:sz w:val="28"/>
          <w:szCs w:val="28"/>
          <w:lang w:val="en-GB"/>
        </w:rPr>
        <w:t xml:space="preserve">Since </w:t>
      </w:r>
      <w:r>
        <w:rPr>
          <w:b/>
          <w:bCs/>
          <w:color w:val="auto"/>
          <w:sz w:val="28"/>
          <w:szCs w:val="28"/>
          <w:lang w:val="en-GB"/>
        </w:rPr>
        <w:t>June</w:t>
      </w:r>
      <w:r>
        <w:rPr>
          <w:b/>
          <w:bCs/>
          <w:color w:val="auto"/>
          <w:sz w:val="28"/>
          <w:szCs w:val="28"/>
          <w:lang w:val="en-GB"/>
        </w:rPr>
        <w:t xml:space="preserve"> 201</w:t>
      </w:r>
      <w:r>
        <w:rPr>
          <w:b/>
          <w:bCs/>
          <w:color w:val="auto"/>
          <w:sz w:val="28"/>
          <w:szCs w:val="28"/>
          <w:lang w:val="en-GB"/>
        </w:rPr>
        <w:t>2</w:t>
      </w:r>
      <w:r>
        <w:rPr>
          <w:b/>
          <w:bCs/>
          <w:color w:val="auto"/>
          <w:sz w:val="28"/>
          <w:szCs w:val="28"/>
          <w:lang w:val="en-GB"/>
        </w:rPr>
        <w:t xml:space="preserve"> </w:t>
      </w:r>
      <w:r>
        <w:rPr>
          <w:b/>
          <w:bCs/>
          <w:color w:val="auto"/>
          <w:sz w:val="28"/>
          <w:szCs w:val="28"/>
          <w:lang w:val="en-GB"/>
        </w:rPr>
        <w:t xml:space="preserve"> </w:t>
      </w:r>
      <w:r>
        <w:rPr>
          <w:b/>
          <w:bCs/>
          <w:color w:val="auto"/>
          <w:sz w:val="28"/>
          <w:szCs w:val="28"/>
          <w:lang w:val="en-GB"/>
        </w:rPr>
        <w:t>July</w:t>
      </w:r>
      <w:r>
        <w:rPr>
          <w:b/>
          <w:bCs/>
          <w:color w:val="auto"/>
          <w:sz w:val="28"/>
          <w:szCs w:val="28"/>
          <w:lang w:val="en-GB"/>
        </w:rPr>
        <w:t xml:space="preserve"> </w:t>
      </w:r>
      <w:r>
        <w:rPr>
          <w:b/>
          <w:bCs/>
          <w:color w:val="auto"/>
          <w:sz w:val="28"/>
          <w:szCs w:val="28"/>
          <w:lang w:val="en-GB"/>
        </w:rPr>
        <w:t>201</w:t>
      </w:r>
      <w:r>
        <w:rPr>
          <w:b/>
          <w:bCs/>
          <w:color w:val="auto"/>
          <w:sz w:val="28"/>
          <w:szCs w:val="28"/>
          <w:lang w:val="en-GB"/>
        </w:rPr>
        <w:t>3</w:t>
      </w:r>
    </w:p>
    <w:p>
      <w:pPr>
        <w:pStyle w:val="style4097"/>
        <w:rPr>
          <w:b/>
          <w:bCs/>
          <w:color w:val="auto"/>
          <w:sz w:val="24"/>
          <w:szCs w:val="24"/>
        </w:rPr>
      </w:pPr>
    </w:p>
    <w:p>
      <w:pPr>
        <w:pStyle w:val="style4097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  <w:lang w:val="en-GB"/>
        </w:rPr>
        <w:t>Worked as Telecaller fo</w:t>
      </w:r>
      <w:r>
        <w:rPr>
          <w:b w:val="false"/>
          <w:bCs w:val="false"/>
          <w:color w:val="auto"/>
          <w:sz w:val="24"/>
          <w:szCs w:val="24"/>
          <w:lang w:val="en-GB"/>
        </w:rPr>
        <w:t>r T</w:t>
      </w:r>
      <w:r>
        <w:rPr>
          <w:b w:val="false"/>
          <w:bCs w:val="false"/>
          <w:color w:val="auto"/>
          <w:sz w:val="24"/>
          <w:szCs w:val="24"/>
          <w:lang w:val="en-GB"/>
        </w:rPr>
        <w:t>alent N</w:t>
      </w:r>
      <w:r>
        <w:rPr>
          <w:b w:val="false"/>
          <w:bCs w:val="false"/>
          <w:color w:val="auto"/>
          <w:sz w:val="24"/>
          <w:szCs w:val="24"/>
          <w:lang w:val="en-GB"/>
        </w:rPr>
        <w:t>urturing Training Institute (TNTI) Edap</w:t>
      </w:r>
      <w:r>
        <w:rPr>
          <w:b w:val="false"/>
          <w:bCs w:val="false"/>
          <w:color w:val="auto"/>
          <w:sz w:val="24"/>
          <w:szCs w:val="24"/>
          <w:lang w:val="en-GB"/>
        </w:rPr>
        <w:t>p</w:t>
      </w:r>
      <w:r>
        <w:rPr>
          <w:b w:val="false"/>
          <w:bCs w:val="false"/>
          <w:color w:val="auto"/>
          <w:sz w:val="24"/>
          <w:szCs w:val="24"/>
          <w:lang w:val="en-GB"/>
        </w:rPr>
        <w:t>ally.</w:t>
      </w:r>
    </w:p>
    <w:p>
      <w:pPr>
        <w:pStyle w:val="style4097"/>
        <w:rPr>
          <w:b w:val="false"/>
          <w:bCs w:val="false"/>
          <w:color w:val="auto"/>
          <w:sz w:val="24"/>
          <w:szCs w:val="24"/>
        </w:rPr>
      </w:pPr>
    </w:p>
    <w:p>
      <w:pPr>
        <w:pStyle w:val="style4097"/>
        <w:numPr>
          <w:ilvl w:val="0"/>
          <w:numId w:val="9"/>
        </w:numPr>
        <w:rPr>
          <w:b w:val="false"/>
          <w:bCs w:val="false"/>
          <w:color w:val="auto"/>
          <w:sz w:val="24"/>
          <w:szCs w:val="24"/>
          <w:lang w:val="en-GB"/>
        </w:rPr>
      </w:pPr>
      <w:r>
        <w:rPr>
          <w:b w:val="false"/>
          <w:bCs w:val="false"/>
          <w:color w:val="auto"/>
          <w:sz w:val="24"/>
          <w:szCs w:val="24"/>
          <w:lang w:val="en-GB"/>
        </w:rPr>
        <w:t>Make calls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 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and explain </w:t>
      </w:r>
      <w:r>
        <w:rPr>
          <w:b w:val="false"/>
          <w:bCs w:val="false"/>
          <w:color w:val="auto"/>
          <w:sz w:val="24"/>
          <w:szCs w:val="24"/>
          <w:lang w:val="en-GB"/>
        </w:rPr>
        <w:t>the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 students/parents about the different courses provided at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 academy.</w:t>
      </w:r>
    </w:p>
    <w:p>
      <w:pPr>
        <w:pStyle w:val="style4097"/>
        <w:numPr>
          <w:ilvl w:val="0"/>
          <w:numId w:val="0"/>
        </w:numPr>
        <w:ind w:left="720" w:firstLine="0"/>
        <w:rPr>
          <w:b w:val="false"/>
          <w:bCs w:val="false"/>
          <w:color w:val="auto"/>
          <w:sz w:val="24"/>
          <w:szCs w:val="24"/>
          <w:lang w:val="en-GB"/>
        </w:rPr>
      </w:pPr>
    </w:p>
    <w:p>
      <w:pPr>
        <w:pStyle w:val="style4097"/>
        <w:numPr>
          <w:ilvl w:val="0"/>
          <w:numId w:val="7"/>
        </w:numPr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  <w:lang w:val="en-GB"/>
        </w:rPr>
        <w:t xml:space="preserve"> Handling inbound and outbound calls</w:t>
      </w:r>
    </w:p>
    <w:p>
      <w:pPr>
        <w:pStyle w:val="style4097"/>
        <w:numPr>
          <w:ilvl w:val="0"/>
          <w:numId w:val="0"/>
        </w:numPr>
        <w:rPr>
          <w:b w:val="false"/>
          <w:bCs w:val="false"/>
          <w:color w:val="auto"/>
          <w:sz w:val="24"/>
          <w:szCs w:val="24"/>
        </w:rPr>
      </w:pPr>
    </w:p>
    <w:p>
      <w:pPr>
        <w:pStyle w:val="style4097"/>
        <w:numPr>
          <w:ilvl w:val="0"/>
          <w:numId w:val="16"/>
        </w:numPr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  <w:lang w:val="en-GB"/>
        </w:rPr>
        <w:t>Explain the eligibilty criteria,course structure,course details.</w:t>
      </w:r>
    </w:p>
    <w:p>
      <w:pPr>
        <w:pStyle w:val="style4097"/>
        <w:numPr>
          <w:ilvl w:val="0"/>
          <w:numId w:val="0"/>
        </w:numPr>
        <w:ind w:left="720" w:firstLine="0"/>
        <w:rPr>
          <w:b w:val="false"/>
          <w:bCs w:val="false"/>
          <w:color w:val="auto"/>
          <w:sz w:val="24"/>
          <w:szCs w:val="24"/>
        </w:rPr>
      </w:pPr>
    </w:p>
    <w:p>
      <w:pPr>
        <w:pStyle w:val="style4097"/>
        <w:numPr>
          <w:ilvl w:val="0"/>
          <w:numId w:val="17"/>
        </w:numPr>
        <w:rPr>
          <w:b/>
          <w:bCs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  <w:lang w:val="en-GB"/>
        </w:rPr>
        <w:t xml:space="preserve"> </w:t>
      </w:r>
      <w:r>
        <w:rPr>
          <w:b w:val="false"/>
          <w:bCs w:val="false"/>
          <w:color w:val="auto"/>
          <w:sz w:val="24"/>
          <w:szCs w:val="24"/>
          <w:lang w:val="en-GB"/>
        </w:rPr>
        <w:t>M</w:t>
      </w:r>
      <w:r>
        <w:rPr>
          <w:b w:val="false"/>
          <w:bCs w:val="false"/>
          <w:color w:val="auto"/>
          <w:sz w:val="24"/>
          <w:szCs w:val="24"/>
          <w:lang w:val="en-GB"/>
        </w:rPr>
        <w:t>ake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 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walk-ins of </w:t>
      </w:r>
      <w:r>
        <w:rPr>
          <w:b w:val="false"/>
          <w:bCs w:val="false"/>
          <w:color w:val="auto"/>
          <w:sz w:val="24"/>
          <w:szCs w:val="24"/>
          <w:lang w:val="en-GB"/>
        </w:rPr>
        <w:t xml:space="preserve"> students/parents</w:t>
      </w:r>
      <w:r>
        <w:rPr>
          <w:b w:val="false"/>
          <w:bCs w:val="false"/>
          <w:color w:val="auto"/>
          <w:sz w:val="24"/>
          <w:szCs w:val="24"/>
          <w:lang w:val="en-GB"/>
        </w:rPr>
        <w:t>.</w:t>
      </w:r>
    </w:p>
    <w:p>
      <w:pPr>
        <w:pStyle w:val="style4097"/>
        <w:numPr>
          <w:ilvl w:val="0"/>
          <w:numId w:val="0"/>
        </w:numPr>
        <w:ind w:left="720" w:firstLine="0"/>
        <w:rPr>
          <w:b/>
          <w:bCs/>
          <w:color w:val="auto"/>
          <w:sz w:val="24"/>
          <w:szCs w:val="24"/>
        </w:rPr>
      </w:pPr>
    </w:p>
    <w:p>
      <w:pPr>
        <w:pStyle w:val="style4097"/>
        <w:rPr>
          <w:b/>
          <w:bCs/>
          <w:color w:val="auto"/>
          <w:sz w:val="28"/>
          <w:szCs w:val="28"/>
        </w:rPr>
      </w:pPr>
    </w:p>
    <w:p>
      <w:pPr>
        <w:pStyle w:val="style4097"/>
        <w:rPr>
          <w:b/>
          <w:bCs/>
          <w:color w:val="auto"/>
          <w:sz w:val="28"/>
          <w:szCs w:val="28"/>
        </w:rPr>
      </w:pPr>
    </w:p>
    <w:p>
      <w:pPr>
        <w:pStyle w:val="style40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Since November 200</w:t>
      </w:r>
      <w:r>
        <w:rPr>
          <w:b/>
          <w:bCs/>
          <w:color w:val="auto"/>
          <w:sz w:val="28"/>
          <w:szCs w:val="28"/>
          <w:lang w:val="en-US"/>
        </w:rPr>
        <w:t>7</w:t>
      </w:r>
      <w:r>
        <w:rPr>
          <w:b/>
          <w:bCs/>
          <w:color w:val="auto"/>
          <w:sz w:val="28"/>
          <w:szCs w:val="28"/>
        </w:rPr>
        <w:t>- December 200</w:t>
      </w:r>
      <w:r>
        <w:rPr>
          <w:b/>
          <w:bCs/>
          <w:color w:val="auto"/>
          <w:sz w:val="28"/>
          <w:szCs w:val="28"/>
          <w:lang w:val="en-GB"/>
        </w:rPr>
        <w:t>9.</w:t>
      </w:r>
    </w:p>
    <w:p>
      <w:pPr>
        <w:pStyle w:val="style4097"/>
        <w:rPr>
          <w:color w:val="auto"/>
          <w:sz w:val="24"/>
          <w:szCs w:val="24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Worked as Customer Relationship Officer at Sri Guru Raghavendhraa Services Pvt.Ltd.for </w:t>
      </w:r>
      <w:r>
        <w:rPr>
          <w:b/>
          <w:bCs/>
          <w:color w:val="auto"/>
          <w:sz w:val="23"/>
          <w:szCs w:val="23"/>
        </w:rPr>
        <w:t xml:space="preserve">Vodafone </w:t>
      </w:r>
      <w:r>
        <w:rPr>
          <w:color w:val="auto"/>
          <w:sz w:val="23"/>
          <w:szCs w:val="23"/>
        </w:rPr>
        <w:t>,Coch</w:t>
      </w:r>
      <w:r>
        <w:rPr>
          <w:color w:val="auto"/>
          <w:sz w:val="23"/>
          <w:szCs w:val="23"/>
          <w:lang w:val="en-US"/>
        </w:rPr>
        <w:t>in.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0"/>
        <w:rPr>
          <w:sz w:val="24"/>
          <w:szCs w:val="24"/>
        </w:rPr>
      </w:pPr>
      <w:r>
        <w:rPr>
          <w:rFonts w:hint="default"/>
          <w:b/>
          <w:sz w:val="28"/>
          <w:szCs w:val="28"/>
          <w:lang w:val="en-GB"/>
        </w:rPr>
        <w:t>Since March 2006 to February 2007</w:t>
      </w:r>
    </w:p>
    <w:p>
      <w:pPr>
        <w:pStyle w:val="style0"/>
        <w:numPr>
          <w:ilvl w:val="0"/>
          <w:numId w:val="0"/>
        </w:numPr>
        <w:rPr/>
      </w:pPr>
      <w:r>
        <w:rPr>
          <w:rFonts w:hint="default"/>
          <w:sz w:val="23"/>
          <w:szCs w:val="23"/>
        </w:rPr>
        <w:t>Worked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</w:rPr>
        <w:t>as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  <w:lang w:val="en-GB"/>
        </w:rPr>
        <w:t>Front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Desk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Executive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</w:rPr>
        <w:t>at</w:t>
      </w:r>
      <w:r>
        <w:rPr>
          <w:rFonts w:hint="default"/>
          <w:sz w:val="23"/>
          <w:szCs w:val="23"/>
        </w:rPr>
        <w:t xml:space="preserve"> </w:t>
      </w:r>
      <w:r>
        <w:rPr>
          <w:rFonts w:hint="default"/>
          <w:sz w:val="23"/>
          <w:szCs w:val="23"/>
          <w:lang w:val="en-GB"/>
        </w:rPr>
        <w:t>C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M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C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Hospital,</w:t>
      </w:r>
      <w:r>
        <w:rPr>
          <w:rFonts w:hint="default"/>
          <w:sz w:val="23"/>
          <w:szCs w:val="23"/>
          <w:lang w:val="en-GB"/>
        </w:rPr>
        <w:t xml:space="preserve"> </w:t>
      </w:r>
      <w:r>
        <w:rPr>
          <w:rFonts w:hint="default"/>
          <w:sz w:val="23"/>
          <w:szCs w:val="23"/>
          <w:lang w:val="en-GB"/>
        </w:rPr>
        <w:t>Kottayam</w:t>
      </w:r>
    </w:p>
    <w:p>
      <w:pPr>
        <w:pStyle w:val="style179"/>
        <w:numPr>
          <w:ilvl w:val="0"/>
          <w:numId w:val="3"/>
        </w:numPr>
        <w:rPr>
          <w:rFonts w:hint="default"/>
          <w:b w:val="false"/>
          <w:sz w:val="24"/>
          <w:szCs w:val="24"/>
          <w:lang w:val="en-GB"/>
        </w:rPr>
      </w:pPr>
      <w:r>
        <w:rPr>
          <w:rFonts w:hint="default"/>
          <w:b w:val="false"/>
          <w:sz w:val="24"/>
          <w:szCs w:val="24"/>
          <w:lang w:val="en-GB"/>
        </w:rPr>
        <w:t>Capturing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patient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details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for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new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Registrations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as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well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as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registration</w:t>
      </w:r>
      <w:r>
        <w:rPr>
          <w:rFonts w:hint="default"/>
          <w:b w:val="false"/>
          <w:sz w:val="22"/>
          <w:szCs w:val="22"/>
          <w:lang w:val="en-GB"/>
        </w:rPr>
        <w:t xml:space="preserve"> </w:t>
      </w:r>
      <w:r>
        <w:rPr>
          <w:rFonts w:hint="default"/>
          <w:b w:val="false"/>
          <w:sz w:val="22"/>
          <w:szCs w:val="22"/>
          <w:lang w:val="en-GB"/>
        </w:rPr>
        <w:t>renewal</w:t>
      </w:r>
    </w:p>
    <w:p>
      <w:pPr>
        <w:pStyle w:val="style179"/>
        <w:numPr>
          <w:ilvl w:val="0"/>
          <w:numId w:val="4"/>
        </w:numPr>
        <w:rPr/>
      </w:pPr>
      <w:r>
        <w:rPr>
          <w:rFonts w:hint="default"/>
          <w:b w:val="false"/>
          <w:sz w:val="24"/>
          <w:szCs w:val="24"/>
          <w:lang w:val="en-GB"/>
        </w:rPr>
        <w:t>Cash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collection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and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Providing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receipts</w:t>
      </w:r>
    </w:p>
    <w:p>
      <w:pPr>
        <w:pStyle w:val="style179"/>
        <w:numPr>
          <w:ilvl w:val="0"/>
          <w:numId w:val="2"/>
        </w:numPr>
        <w:rPr/>
      </w:pPr>
      <w:r>
        <w:rPr>
          <w:rFonts w:hint="default"/>
          <w:b w:val="false"/>
          <w:sz w:val="24"/>
          <w:szCs w:val="24"/>
          <w:lang w:val="en-GB"/>
        </w:rPr>
        <w:t>Preparing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scanning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reports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with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the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help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of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doctor</w:t>
      </w:r>
    </w:p>
    <w:p>
      <w:pPr>
        <w:pStyle w:val="style179"/>
        <w:numPr>
          <w:ilvl w:val="0"/>
          <w:numId w:val="20"/>
        </w:numPr>
        <w:rPr>
          <w:b/>
          <w:bCs/>
          <w:i/>
          <w:iCs/>
          <w:color w:val="auto"/>
          <w:sz w:val="26"/>
          <w:szCs w:val="26"/>
        </w:rPr>
      </w:pPr>
      <w:r>
        <w:rPr>
          <w:rFonts w:hint="default"/>
          <w:b w:val="false"/>
          <w:sz w:val="24"/>
          <w:szCs w:val="24"/>
          <w:lang w:val="en-GB"/>
        </w:rPr>
        <w:t>Front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office</w:t>
      </w:r>
      <w:r>
        <w:rPr>
          <w:rFonts w:hint="default"/>
          <w:b w:val="false"/>
          <w:sz w:val="24"/>
          <w:szCs w:val="24"/>
          <w:lang w:val="en-GB"/>
        </w:rPr>
        <w:t xml:space="preserve"> </w:t>
      </w:r>
      <w:r>
        <w:rPr>
          <w:rFonts w:hint="default"/>
          <w:b w:val="false"/>
          <w:sz w:val="24"/>
          <w:szCs w:val="24"/>
          <w:lang w:val="en-GB"/>
        </w:rPr>
        <w:t>management</w:t>
      </w:r>
      <w:r>
        <w:rPr>
          <w:rFonts w:hint="default"/>
          <w:b w:val="false"/>
          <w:sz w:val="24"/>
          <w:szCs w:val="24"/>
          <w:lang w:val="en-GB"/>
        </w:rPr>
        <w:t>.</w:t>
      </w: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>Passion &amp; Interests</w:t>
      </w:r>
    </w:p>
    <w:p>
      <w:pPr>
        <w:pStyle w:val="style4097"/>
        <w:rPr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 xml:space="preserve"> </w:t>
      </w: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lang w:val="en-GB"/>
        </w:rPr>
        <w:t>Singing and Listening to music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 xml:space="preserve">Languages Known </w:t>
      </w:r>
    </w:p>
    <w:p>
      <w:pPr>
        <w:pStyle w:val="style4097"/>
        <w:rPr>
          <w:color w:val="auto"/>
          <w:sz w:val="26"/>
          <w:szCs w:val="26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Proficient with English, Hindi, Tamil</w:t>
      </w:r>
      <w:r>
        <w:rPr>
          <w:color w:val="auto"/>
          <w:sz w:val="23"/>
          <w:szCs w:val="23"/>
          <w:lang w:val="en-GB"/>
        </w:rPr>
        <w:t>,</w:t>
      </w:r>
      <w:r>
        <w:rPr>
          <w:color w:val="auto"/>
          <w:sz w:val="23"/>
          <w:szCs w:val="23"/>
        </w:rPr>
        <w:t xml:space="preserve"> Malayalam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</w:p>
    <w:p>
      <w:pPr>
        <w:pStyle w:val="style4097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 xml:space="preserve">Personal Details: </w:t>
      </w:r>
    </w:p>
    <w:p>
      <w:pPr>
        <w:pStyle w:val="style4097"/>
        <w:rPr>
          <w:color w:val="auto"/>
          <w:sz w:val="26"/>
          <w:szCs w:val="26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Name</w:t>
      </w:r>
      <w:r>
        <w:rPr>
          <w:color w:val="auto"/>
          <w:sz w:val="23"/>
          <w:szCs w:val="23"/>
          <w:lang w:val="en-GB"/>
        </w:rPr>
        <w:t xml:space="preserve">                         </w:t>
      </w:r>
      <w:r>
        <w:rPr>
          <w:color w:val="auto"/>
          <w:sz w:val="23"/>
          <w:szCs w:val="23"/>
        </w:rPr>
        <w:t xml:space="preserve"> : Jy</w:t>
      </w:r>
      <w:r>
        <w:rPr>
          <w:color w:val="auto"/>
          <w:sz w:val="23"/>
          <w:szCs w:val="23"/>
          <w:lang w:val="en-GB"/>
        </w:rPr>
        <w:t>ot</w:t>
      </w:r>
      <w:r>
        <w:rPr>
          <w:color w:val="auto"/>
          <w:sz w:val="23"/>
          <w:szCs w:val="23"/>
        </w:rPr>
        <w:t>hi</w:t>
      </w:r>
      <w:r>
        <w:rPr>
          <w:color w:val="auto"/>
          <w:sz w:val="23"/>
          <w:szCs w:val="23"/>
          <w:lang w:val="en-GB"/>
        </w:rPr>
        <w:t xml:space="preserve"> Mi</w:t>
      </w:r>
      <w:r>
        <w:rPr>
          <w:color w:val="auto"/>
          <w:sz w:val="23"/>
          <w:szCs w:val="23"/>
        </w:rPr>
        <w:t xml:space="preserve">dhun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Permanent Address : Veluthedath house, Pachalam Cochin-682012 </w:t>
      </w: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lang w:val="en-GB"/>
        </w:rPr>
        <w:t xml:space="preserve">                                      </w:t>
      </w:r>
      <w:r>
        <w:rPr>
          <w:color w:val="auto"/>
          <w:sz w:val="23"/>
          <w:szCs w:val="23"/>
        </w:rPr>
        <w:t xml:space="preserve">Kerala,India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Present Address </w:t>
      </w:r>
      <w:r>
        <w:rPr>
          <w:color w:val="auto"/>
          <w:sz w:val="23"/>
          <w:szCs w:val="23"/>
          <w:lang w:val="en-GB"/>
        </w:rPr>
        <w:t xml:space="preserve">     </w:t>
      </w:r>
      <w:r>
        <w:rPr>
          <w:color w:val="auto"/>
          <w:sz w:val="23"/>
          <w:szCs w:val="23"/>
        </w:rPr>
        <w:t xml:space="preserve">: </w:t>
      </w:r>
      <w:r>
        <w:rPr>
          <w:color w:val="auto"/>
          <w:sz w:val="23"/>
          <w:szCs w:val="23"/>
          <w:lang w:val="en-US"/>
        </w:rPr>
        <w:t>Ponnadisseri</w:t>
      </w:r>
      <w:r>
        <w:rPr>
          <w:color w:val="auto"/>
          <w:sz w:val="23"/>
          <w:szCs w:val="23"/>
        </w:rPr>
        <w:t>l</w:t>
      </w:r>
      <w:r>
        <w:rPr>
          <w:color w:val="auto"/>
          <w:sz w:val="23"/>
          <w:szCs w:val="23"/>
          <w:lang w:val="en-GB"/>
        </w:rPr>
        <w:t xml:space="preserve"> House, </w:t>
      </w:r>
      <w:r>
        <w:rPr>
          <w:color w:val="auto"/>
          <w:sz w:val="23"/>
          <w:szCs w:val="23"/>
          <w:lang w:val="en-US"/>
        </w:rPr>
        <w:t>Thilak Club Road</w:t>
      </w:r>
      <w:r>
        <w:rPr>
          <w:color w:val="auto"/>
          <w:sz w:val="23"/>
          <w:szCs w:val="23"/>
          <w:lang w:val="en-GB"/>
        </w:rPr>
        <w:t xml:space="preserve">, </w:t>
      </w:r>
      <w:r>
        <w:rPr>
          <w:color w:val="auto"/>
          <w:sz w:val="23"/>
          <w:szCs w:val="23"/>
          <w:lang w:val="en-US"/>
        </w:rPr>
        <w:t>Ayyappankavu</w:t>
      </w:r>
      <w:r>
        <w:rPr>
          <w:color w:val="auto"/>
          <w:sz w:val="23"/>
          <w:szCs w:val="23"/>
          <w:lang w:val="en-GB"/>
        </w:rPr>
        <w:t>,</w:t>
      </w:r>
      <w:r>
        <w:rPr>
          <w:color w:val="auto"/>
          <w:sz w:val="22"/>
          <w:szCs w:val="22"/>
        </w:rPr>
        <w:t xml:space="preserve"> </w:t>
      </w:r>
    </w:p>
    <w:p>
      <w:pPr>
        <w:pStyle w:val="style4097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en-GB"/>
        </w:rPr>
        <w:t xml:space="preserve">                                       </w:t>
      </w:r>
      <w:r>
        <w:rPr>
          <w:color w:val="auto"/>
          <w:sz w:val="22"/>
          <w:szCs w:val="22"/>
        </w:rPr>
        <w:t xml:space="preserve">Kerala ,India </w:t>
      </w:r>
    </w:p>
    <w:p>
      <w:pPr>
        <w:pStyle w:val="style4097"/>
        <w:rPr>
          <w:color w:val="auto"/>
          <w:sz w:val="22"/>
          <w:szCs w:val="22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D.O.B</w:t>
      </w:r>
      <w:r>
        <w:rPr>
          <w:color w:val="auto"/>
          <w:sz w:val="23"/>
          <w:szCs w:val="23"/>
          <w:lang w:val="en-GB"/>
        </w:rPr>
        <w:t xml:space="preserve">.                        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  <w:lang w:val="en-GB"/>
        </w:rPr>
        <w:t>:</w:t>
      </w:r>
      <w:r>
        <w:rPr>
          <w:color w:val="auto"/>
          <w:sz w:val="23"/>
          <w:szCs w:val="23"/>
        </w:rPr>
        <w:t xml:space="preserve">05-09-1984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Gender</w:t>
      </w:r>
      <w:r>
        <w:rPr>
          <w:color w:val="auto"/>
          <w:sz w:val="23"/>
          <w:szCs w:val="23"/>
          <w:lang w:val="en-GB"/>
        </w:rPr>
        <w:t xml:space="preserve">.      </w:t>
      </w:r>
      <w:r>
        <w:rPr>
          <w:color w:val="auto"/>
          <w:sz w:val="23"/>
          <w:szCs w:val="23"/>
          <w:lang w:val="en-GB"/>
        </w:rPr>
        <w:t xml:space="preserve">               </w:t>
      </w:r>
      <w:r>
        <w:rPr>
          <w:color w:val="auto"/>
          <w:sz w:val="23"/>
          <w:szCs w:val="23"/>
        </w:rPr>
        <w:t xml:space="preserve"> : Female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Marital status </w:t>
      </w:r>
      <w:r>
        <w:rPr>
          <w:color w:val="auto"/>
          <w:sz w:val="23"/>
          <w:szCs w:val="23"/>
          <w:lang w:val="en-GB"/>
        </w:rPr>
        <w:t xml:space="preserve">          </w:t>
      </w:r>
      <w:r>
        <w:rPr>
          <w:color w:val="auto"/>
          <w:sz w:val="23"/>
          <w:szCs w:val="23"/>
        </w:rPr>
        <w:t xml:space="preserve">: Married </w:t>
      </w:r>
    </w:p>
    <w:p>
      <w:pPr>
        <w:pStyle w:val="style4097"/>
        <w:rPr>
          <w:b/>
          <w:bCs/>
          <w:color w:val="auto"/>
          <w:sz w:val="23"/>
          <w:szCs w:val="23"/>
        </w:rPr>
      </w:pPr>
    </w:p>
    <w:p>
      <w:pPr>
        <w:pStyle w:val="style4097"/>
        <w:rPr>
          <w:b/>
          <w:bCs/>
          <w:color w:val="auto"/>
          <w:sz w:val="23"/>
          <w:szCs w:val="23"/>
          <w:lang w:val="en-GB"/>
        </w:rPr>
      </w:pPr>
      <w:r>
        <w:rPr>
          <w:b/>
          <w:bCs/>
          <w:color w:val="auto"/>
          <w:sz w:val="23"/>
          <w:szCs w:val="23"/>
        </w:rPr>
        <w:t>DECLARATION:</w:t>
      </w:r>
      <w:r>
        <w:rPr>
          <w:b/>
          <w:bCs/>
          <w:color w:val="auto"/>
          <w:sz w:val="23"/>
          <w:szCs w:val="23"/>
          <w:lang w:val="en-GB"/>
        </w:rPr>
        <w:t xml:space="preserve"> 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  <w:lang w:val="en-GB"/>
        </w:rPr>
      </w:pPr>
      <w:r>
        <w:rPr>
          <w:color w:val="auto"/>
          <w:sz w:val="23"/>
          <w:szCs w:val="23"/>
        </w:rPr>
        <w:t>I hereby declare that the details furnished above are true to the best of my knowl</w:t>
      </w:r>
      <w:r>
        <w:rPr>
          <w:color w:val="auto"/>
          <w:sz w:val="23"/>
          <w:szCs w:val="23"/>
          <w:lang w:val="en-US"/>
        </w:rPr>
        <w:t>edge.</w:t>
      </w:r>
    </w:p>
    <w:p>
      <w:pPr>
        <w:pStyle w:val="style4097"/>
        <w:rPr>
          <w:color w:val="auto"/>
          <w:sz w:val="23"/>
          <w:szCs w:val="23"/>
          <w:lang w:val="en-GB"/>
        </w:rPr>
      </w:pPr>
      <w:r>
        <w:rPr>
          <w:color w:val="auto"/>
          <w:sz w:val="23"/>
          <w:szCs w:val="23"/>
          <w:lang w:val="en-US"/>
        </w:rPr>
        <w:t xml:space="preserve">                          </w:t>
      </w:r>
    </w:p>
    <w:p>
      <w:pPr>
        <w:pStyle w:val="style4097"/>
        <w:rPr>
          <w:color w:val="auto"/>
          <w:sz w:val="23"/>
          <w:szCs w:val="23"/>
        </w:rPr>
      </w:pPr>
      <w:r>
        <w:rPr>
          <w:color w:val="auto"/>
          <w:sz w:val="23"/>
          <w:szCs w:val="23"/>
          <w:lang w:val="en-US"/>
        </w:rPr>
        <w:t xml:space="preserve">                                                                                                                    </w:t>
      </w:r>
      <w:r>
        <w:rPr>
          <w:color w:val="auto"/>
          <w:sz w:val="23"/>
          <w:szCs w:val="23"/>
          <w:lang w:val="en-GB"/>
        </w:rPr>
        <w:t xml:space="preserve">     </w:t>
      </w:r>
      <w:r>
        <w:rPr>
          <w:color w:val="auto"/>
          <w:sz w:val="23"/>
          <w:szCs w:val="23"/>
        </w:rPr>
        <w:t>Jyothi Midhun.</w:t>
      </w: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</w:rPr>
      </w:pPr>
    </w:p>
    <w:p>
      <w:pPr>
        <w:pStyle w:val="style4097"/>
        <w:rPr>
          <w:color w:val="auto"/>
          <w:sz w:val="23"/>
          <w:szCs w:val="23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80A36D9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C6849F7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7DBCFAF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9"/>
  </w:num>
  <w:num w:numId="10">
    <w:abstractNumId w:val="0"/>
  </w:num>
  <w:num w:numId="11">
    <w:abstractNumId w:val="10"/>
  </w:num>
  <w:num w:numId="12">
    <w:abstractNumId w:val="3"/>
  </w:num>
  <w:num w:numId="13">
    <w:abstractNumId w:val="19"/>
  </w:num>
  <w:num w:numId="14">
    <w:abstractNumId w:val="1"/>
  </w:num>
  <w:num w:numId="15">
    <w:abstractNumId w:val="2"/>
  </w:num>
  <w:num w:numId="16">
    <w:abstractNumId w:val="7"/>
  </w:num>
  <w:num w:numId="17">
    <w:abstractNumId w:val="15"/>
  </w:num>
  <w:num w:numId="18">
    <w:abstractNumId w:val="17"/>
  </w:num>
  <w:num w:numId="19">
    <w:abstractNumId w:val="18"/>
  </w:num>
  <w:num w:numId="20">
    <w:abstractNumId w:val="11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425</Words>
  <Pages>3</Pages>
  <Characters>2583</Characters>
  <Application>WPS Office</Application>
  <DocSecurity>0</DocSecurity>
  <Paragraphs>129</Paragraphs>
  <ScaleCrop>false</ScaleCrop>
  <LinksUpToDate>false</LinksUpToDate>
  <CharactersWithSpaces>3294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2023-03-30T16:50:58Z</dcterms:created>
  <dc:creator>Kunnath</dc:creator>
  <lastModifiedBy>M2006C3LI</lastModifiedBy>
  <dcterms:modified xsi:type="dcterms:W3CDTF">2023-03-30T22:17:51Z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d4b9a181c96f494da28f8da94cc1664a</vt:lpwstr>
  </property>
</Properties>
</file>